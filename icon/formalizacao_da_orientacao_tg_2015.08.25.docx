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2C8C" w:rsidRDefault="007C2C8C" w:rsidP="007C2C8C"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  <w:r w:rsidRPr="007C2C8C">
        <w:rPr>
          <w:b/>
          <w:bCs/>
          <w:sz w:val="24"/>
          <w:szCs w:val="24"/>
          <w:lang w:eastAsia="pt-BR"/>
        </w:rPr>
        <w:t>FORMALIZAÇÃO DA ORIENTAÇÃO DO TG</w:t>
      </w:r>
    </w:p>
    <w:p w:rsidR="00653894" w:rsidRDefault="00653894" w:rsidP="007C2C8C">
      <w:pPr>
        <w:suppressAutoHyphens w:val="0"/>
        <w:rPr>
          <w:b/>
          <w:bCs/>
          <w:sz w:val="24"/>
          <w:szCs w:val="24"/>
          <w:lang w:eastAsia="pt-BR"/>
        </w:rPr>
      </w:pPr>
    </w:p>
    <w:tbl>
      <w:tblPr>
        <w:tblW w:w="8864" w:type="dxa"/>
        <w:jc w:val="center"/>
        <w:tblCellMar>
          <w:left w:w="70" w:type="dxa"/>
          <w:right w:w="70" w:type="dxa"/>
        </w:tblCellMar>
        <w:tblLook w:val="04A0"/>
      </w:tblPr>
      <w:tblGrid>
        <w:gridCol w:w="786"/>
        <w:gridCol w:w="786"/>
        <w:gridCol w:w="786"/>
        <w:gridCol w:w="786"/>
        <w:gridCol w:w="1084"/>
        <w:gridCol w:w="1084"/>
        <w:gridCol w:w="1083"/>
        <w:gridCol w:w="1083"/>
        <w:gridCol w:w="1083"/>
        <w:gridCol w:w="1083"/>
      </w:tblGrid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Curso: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50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Nome do(s) Alunos(s)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50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505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e-mail:</w:t>
            </w:r>
          </w:p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6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Nome do(s) Orientador(es)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6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6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Tema proposto: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Categoria do TG:     (     ) Científico     (     ) Tecnológico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Justificativa: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3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Orientador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3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Aluno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3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Aluno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Validação do coordenador de curso: (    ) Aprovado    (     ) Reprovado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Justificativa em caso de reprovação: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8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3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 w:rsidR="00653894" w:rsidRPr="00653894" w:rsidTr="00653894">
        <w:trPr>
          <w:trHeight w:val="340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94" w:rsidRPr="00653894" w:rsidRDefault="00653894" w:rsidP="00653894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653894">
              <w:rPr>
                <w:color w:val="000000"/>
                <w:sz w:val="24"/>
                <w:szCs w:val="24"/>
                <w:lang w:eastAsia="pt-BR"/>
              </w:rPr>
              <w:t>Coordenador</w:t>
            </w:r>
          </w:p>
        </w:tc>
      </w:tr>
    </w:tbl>
    <w:p w:rsidR="00653894" w:rsidRDefault="00653894" w:rsidP="00653894"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p w:rsidR="00653894" w:rsidRDefault="00653894" w:rsidP="007C2C8C">
      <w:pPr>
        <w:suppressAutoHyphens w:val="0"/>
        <w:rPr>
          <w:b/>
          <w:bCs/>
          <w:sz w:val="24"/>
          <w:szCs w:val="24"/>
          <w:lang w:eastAsia="pt-BR"/>
        </w:rPr>
      </w:pPr>
    </w:p>
    <w:sectPr w:rsidR="00653894" w:rsidSect="00BC1CCE">
      <w:headerReference w:type="default" r:id="rId7"/>
      <w:pgSz w:w="11905" w:h="16837" w:code="9"/>
      <w:pgMar w:top="1417" w:right="1701" w:bottom="1417" w:left="1701" w:header="56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05D" w:rsidRDefault="0077005D">
      <w:r>
        <w:separator/>
      </w:r>
    </w:p>
  </w:endnote>
  <w:endnote w:type="continuationSeparator" w:id="0">
    <w:p w:rsidR="0077005D" w:rsidRDefault="00770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05D" w:rsidRDefault="0077005D">
      <w:r>
        <w:separator/>
      </w:r>
    </w:p>
  </w:footnote>
  <w:footnote w:type="continuationSeparator" w:id="0">
    <w:p w:rsidR="0077005D" w:rsidRDefault="007700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F0" w:rsidRDefault="00BC1CCE" w:rsidP="00BC1CCE">
    <w:pPr>
      <w:pStyle w:val="Cabealho"/>
      <w:jc w:val="center"/>
    </w:pPr>
    <w:r w:rsidRPr="00BC1CCE">
      <w:rPr>
        <w:noProof/>
        <w:lang w:eastAsia="pt-BR"/>
      </w:rPr>
      <w:drawing>
        <wp:inline distT="0" distB="0" distL="0" distR="0">
          <wp:extent cx="5252665" cy="775237"/>
          <wp:effectExtent l="19050" t="0" r="5135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8400" cy="777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0D19" w:rsidRDefault="009B0D19" w:rsidP="00BC1CCE">
    <w:pPr>
      <w:pStyle w:val="Cabealho"/>
      <w:jc w:val="center"/>
    </w:pPr>
  </w:p>
  <w:p w:rsidR="00250FF0" w:rsidRDefault="00250FF0" w:rsidP="00D6028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3">
    <w:nsid w:val="25030C5F"/>
    <w:multiLevelType w:val="multilevel"/>
    <w:tmpl w:val="E672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CF2FAF"/>
    <w:multiLevelType w:val="hybridMultilevel"/>
    <w:tmpl w:val="FC7E0F46"/>
    <w:lvl w:ilvl="0" w:tplc="59404F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E0B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EE9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D0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1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875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2A9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FC2D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C18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AC0455"/>
    <w:multiLevelType w:val="hybridMultilevel"/>
    <w:tmpl w:val="B7D04D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B20DCE"/>
    <w:multiLevelType w:val="multilevel"/>
    <w:tmpl w:val="B7D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B21639"/>
    <w:multiLevelType w:val="hybridMultilevel"/>
    <w:tmpl w:val="83B88A18"/>
    <w:lvl w:ilvl="0" w:tplc="6BD08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67621B"/>
    <w:multiLevelType w:val="multilevel"/>
    <w:tmpl w:val="83B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F10877"/>
    <w:multiLevelType w:val="hybridMultilevel"/>
    <w:tmpl w:val="E67228D4"/>
    <w:lvl w:ilvl="0" w:tplc="6BD08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E6376C"/>
    <w:multiLevelType w:val="multilevel"/>
    <w:tmpl w:val="83B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8E3A91"/>
    <w:multiLevelType w:val="hybridMultilevel"/>
    <w:tmpl w:val="3DB83C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09"/>
  <w:hyphenationZone w:val="425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4338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F00FC"/>
    <w:rsid w:val="000006B8"/>
    <w:rsid w:val="000038A8"/>
    <w:rsid w:val="00011735"/>
    <w:rsid w:val="00023620"/>
    <w:rsid w:val="000316C6"/>
    <w:rsid w:val="00035760"/>
    <w:rsid w:val="00042B11"/>
    <w:rsid w:val="000514DB"/>
    <w:rsid w:val="00053DFE"/>
    <w:rsid w:val="000634D1"/>
    <w:rsid w:val="000709AE"/>
    <w:rsid w:val="00073DDF"/>
    <w:rsid w:val="00076E06"/>
    <w:rsid w:val="00080883"/>
    <w:rsid w:val="00086EBA"/>
    <w:rsid w:val="0009706C"/>
    <w:rsid w:val="000A15B9"/>
    <w:rsid w:val="000A7C38"/>
    <w:rsid w:val="000D65A7"/>
    <w:rsid w:val="000E16BE"/>
    <w:rsid w:val="000E3E8D"/>
    <w:rsid w:val="000E74F7"/>
    <w:rsid w:val="000F00FC"/>
    <w:rsid w:val="001024AF"/>
    <w:rsid w:val="001042A9"/>
    <w:rsid w:val="001054FE"/>
    <w:rsid w:val="00146ABB"/>
    <w:rsid w:val="00151A57"/>
    <w:rsid w:val="00156CE9"/>
    <w:rsid w:val="001575CB"/>
    <w:rsid w:val="00161209"/>
    <w:rsid w:val="00165308"/>
    <w:rsid w:val="001706B2"/>
    <w:rsid w:val="001720CF"/>
    <w:rsid w:val="001803C7"/>
    <w:rsid w:val="001832AC"/>
    <w:rsid w:val="0019147A"/>
    <w:rsid w:val="001A6738"/>
    <w:rsid w:val="001B2B55"/>
    <w:rsid w:val="001D5960"/>
    <w:rsid w:val="001E1FBE"/>
    <w:rsid w:val="001E7701"/>
    <w:rsid w:val="001F3B9D"/>
    <w:rsid w:val="001F4C72"/>
    <w:rsid w:val="001F56A1"/>
    <w:rsid w:val="00200BB5"/>
    <w:rsid w:val="002069E4"/>
    <w:rsid w:val="00221B7B"/>
    <w:rsid w:val="00242B66"/>
    <w:rsid w:val="002473C8"/>
    <w:rsid w:val="002509E5"/>
    <w:rsid w:val="00250FF0"/>
    <w:rsid w:val="002512D3"/>
    <w:rsid w:val="00252D26"/>
    <w:rsid w:val="00265746"/>
    <w:rsid w:val="002702F2"/>
    <w:rsid w:val="002852B9"/>
    <w:rsid w:val="00287ACF"/>
    <w:rsid w:val="00292E15"/>
    <w:rsid w:val="002A3036"/>
    <w:rsid w:val="002A6C23"/>
    <w:rsid w:val="002E1493"/>
    <w:rsid w:val="002F21FC"/>
    <w:rsid w:val="002F409B"/>
    <w:rsid w:val="002F470B"/>
    <w:rsid w:val="00313134"/>
    <w:rsid w:val="003226C9"/>
    <w:rsid w:val="00322E1B"/>
    <w:rsid w:val="00336484"/>
    <w:rsid w:val="00354C84"/>
    <w:rsid w:val="00355825"/>
    <w:rsid w:val="003558E3"/>
    <w:rsid w:val="00356016"/>
    <w:rsid w:val="003660D8"/>
    <w:rsid w:val="00383785"/>
    <w:rsid w:val="0039134F"/>
    <w:rsid w:val="00391F21"/>
    <w:rsid w:val="003946DB"/>
    <w:rsid w:val="003A161C"/>
    <w:rsid w:val="003A3A71"/>
    <w:rsid w:val="003A6174"/>
    <w:rsid w:val="003A63D1"/>
    <w:rsid w:val="003A691D"/>
    <w:rsid w:val="003B01EA"/>
    <w:rsid w:val="003C6612"/>
    <w:rsid w:val="003C74E7"/>
    <w:rsid w:val="003D26DB"/>
    <w:rsid w:val="003D6120"/>
    <w:rsid w:val="003D71BD"/>
    <w:rsid w:val="003F21E9"/>
    <w:rsid w:val="003F5965"/>
    <w:rsid w:val="00402C75"/>
    <w:rsid w:val="0041437F"/>
    <w:rsid w:val="0041512F"/>
    <w:rsid w:val="00434EEB"/>
    <w:rsid w:val="00435788"/>
    <w:rsid w:val="00440870"/>
    <w:rsid w:val="004410A4"/>
    <w:rsid w:val="004574BB"/>
    <w:rsid w:val="00464228"/>
    <w:rsid w:val="00483540"/>
    <w:rsid w:val="004864EC"/>
    <w:rsid w:val="004945E2"/>
    <w:rsid w:val="00495D10"/>
    <w:rsid w:val="00497C24"/>
    <w:rsid w:val="004A1EDC"/>
    <w:rsid w:val="004B2DC4"/>
    <w:rsid w:val="004B6854"/>
    <w:rsid w:val="004D74C8"/>
    <w:rsid w:val="004E0CB0"/>
    <w:rsid w:val="004E44FB"/>
    <w:rsid w:val="004E6C8E"/>
    <w:rsid w:val="00525EEE"/>
    <w:rsid w:val="00527374"/>
    <w:rsid w:val="00544FF7"/>
    <w:rsid w:val="00551239"/>
    <w:rsid w:val="005551C5"/>
    <w:rsid w:val="00561BFE"/>
    <w:rsid w:val="00565E13"/>
    <w:rsid w:val="00574349"/>
    <w:rsid w:val="005744B8"/>
    <w:rsid w:val="005835C2"/>
    <w:rsid w:val="0058569E"/>
    <w:rsid w:val="00585F2F"/>
    <w:rsid w:val="0059027C"/>
    <w:rsid w:val="00591EC6"/>
    <w:rsid w:val="0059700C"/>
    <w:rsid w:val="00597A00"/>
    <w:rsid w:val="005A059E"/>
    <w:rsid w:val="005B6F34"/>
    <w:rsid w:val="005C00BA"/>
    <w:rsid w:val="005D00D4"/>
    <w:rsid w:val="005D1D91"/>
    <w:rsid w:val="005E7F58"/>
    <w:rsid w:val="005F796D"/>
    <w:rsid w:val="00626008"/>
    <w:rsid w:val="00626FFC"/>
    <w:rsid w:val="00627F0B"/>
    <w:rsid w:val="0063095B"/>
    <w:rsid w:val="00634798"/>
    <w:rsid w:val="0064373E"/>
    <w:rsid w:val="006447B2"/>
    <w:rsid w:val="0064548E"/>
    <w:rsid w:val="00653894"/>
    <w:rsid w:val="00663FCA"/>
    <w:rsid w:val="00665E6E"/>
    <w:rsid w:val="006869EB"/>
    <w:rsid w:val="006D047B"/>
    <w:rsid w:val="006E1F0B"/>
    <w:rsid w:val="007112CD"/>
    <w:rsid w:val="00716FF1"/>
    <w:rsid w:val="00725E76"/>
    <w:rsid w:val="00746DDA"/>
    <w:rsid w:val="0075260A"/>
    <w:rsid w:val="007561FC"/>
    <w:rsid w:val="00764C49"/>
    <w:rsid w:val="0077005D"/>
    <w:rsid w:val="00770C08"/>
    <w:rsid w:val="00771B58"/>
    <w:rsid w:val="007731FE"/>
    <w:rsid w:val="00775647"/>
    <w:rsid w:val="0078726B"/>
    <w:rsid w:val="00797465"/>
    <w:rsid w:val="007B3D37"/>
    <w:rsid w:val="007C2C8C"/>
    <w:rsid w:val="007D6D19"/>
    <w:rsid w:val="007D7C84"/>
    <w:rsid w:val="00803B8F"/>
    <w:rsid w:val="008143AD"/>
    <w:rsid w:val="0082594B"/>
    <w:rsid w:val="00827709"/>
    <w:rsid w:val="00830497"/>
    <w:rsid w:val="00841B20"/>
    <w:rsid w:val="00842329"/>
    <w:rsid w:val="00845EEE"/>
    <w:rsid w:val="008521C6"/>
    <w:rsid w:val="008603FF"/>
    <w:rsid w:val="00861161"/>
    <w:rsid w:val="00863FFD"/>
    <w:rsid w:val="00876D47"/>
    <w:rsid w:val="00881A3D"/>
    <w:rsid w:val="00884DDA"/>
    <w:rsid w:val="00885125"/>
    <w:rsid w:val="00890DC7"/>
    <w:rsid w:val="008935DF"/>
    <w:rsid w:val="008945EF"/>
    <w:rsid w:val="0089628C"/>
    <w:rsid w:val="0089718A"/>
    <w:rsid w:val="008A1C49"/>
    <w:rsid w:val="008D27D0"/>
    <w:rsid w:val="008D30ED"/>
    <w:rsid w:val="008D3F41"/>
    <w:rsid w:val="008E125B"/>
    <w:rsid w:val="008E6A1C"/>
    <w:rsid w:val="008F2B75"/>
    <w:rsid w:val="008F61AA"/>
    <w:rsid w:val="00954B11"/>
    <w:rsid w:val="00964AF5"/>
    <w:rsid w:val="009A4CFC"/>
    <w:rsid w:val="009A54CA"/>
    <w:rsid w:val="009B0D19"/>
    <w:rsid w:val="009B5605"/>
    <w:rsid w:val="009C3836"/>
    <w:rsid w:val="009C6346"/>
    <w:rsid w:val="009E2E1C"/>
    <w:rsid w:val="00A40DC4"/>
    <w:rsid w:val="00A436F5"/>
    <w:rsid w:val="00A54328"/>
    <w:rsid w:val="00A645EE"/>
    <w:rsid w:val="00A7396E"/>
    <w:rsid w:val="00A85DE6"/>
    <w:rsid w:val="00AA3FFC"/>
    <w:rsid w:val="00AA4E58"/>
    <w:rsid w:val="00AC20CA"/>
    <w:rsid w:val="00AC6568"/>
    <w:rsid w:val="00AE35DD"/>
    <w:rsid w:val="00AF757A"/>
    <w:rsid w:val="00AF7BA1"/>
    <w:rsid w:val="00B05138"/>
    <w:rsid w:val="00B120D7"/>
    <w:rsid w:val="00B32C37"/>
    <w:rsid w:val="00B3466B"/>
    <w:rsid w:val="00B347A3"/>
    <w:rsid w:val="00B429C8"/>
    <w:rsid w:val="00B46DD0"/>
    <w:rsid w:val="00B538AE"/>
    <w:rsid w:val="00B7340F"/>
    <w:rsid w:val="00B75563"/>
    <w:rsid w:val="00BA11FB"/>
    <w:rsid w:val="00BB0D04"/>
    <w:rsid w:val="00BC1CCE"/>
    <w:rsid w:val="00BC24ED"/>
    <w:rsid w:val="00BC775E"/>
    <w:rsid w:val="00BE0A4C"/>
    <w:rsid w:val="00BF066D"/>
    <w:rsid w:val="00BF08DE"/>
    <w:rsid w:val="00C01249"/>
    <w:rsid w:val="00C14DA6"/>
    <w:rsid w:val="00C24B70"/>
    <w:rsid w:val="00C27442"/>
    <w:rsid w:val="00C3023A"/>
    <w:rsid w:val="00C30B2A"/>
    <w:rsid w:val="00C462E4"/>
    <w:rsid w:val="00C507B3"/>
    <w:rsid w:val="00C52381"/>
    <w:rsid w:val="00C56BFE"/>
    <w:rsid w:val="00C70180"/>
    <w:rsid w:val="00CA4859"/>
    <w:rsid w:val="00CB7533"/>
    <w:rsid w:val="00CC4570"/>
    <w:rsid w:val="00CE1C46"/>
    <w:rsid w:val="00CE1F1F"/>
    <w:rsid w:val="00CE30AA"/>
    <w:rsid w:val="00D026EB"/>
    <w:rsid w:val="00D06F5D"/>
    <w:rsid w:val="00D10F55"/>
    <w:rsid w:val="00D11911"/>
    <w:rsid w:val="00D200FD"/>
    <w:rsid w:val="00D24063"/>
    <w:rsid w:val="00D241BF"/>
    <w:rsid w:val="00D311E5"/>
    <w:rsid w:val="00D403B4"/>
    <w:rsid w:val="00D4112E"/>
    <w:rsid w:val="00D60288"/>
    <w:rsid w:val="00D6387A"/>
    <w:rsid w:val="00D7423A"/>
    <w:rsid w:val="00D744B9"/>
    <w:rsid w:val="00D944F1"/>
    <w:rsid w:val="00DA200D"/>
    <w:rsid w:val="00DB58BF"/>
    <w:rsid w:val="00DB5EF9"/>
    <w:rsid w:val="00DC3187"/>
    <w:rsid w:val="00DC546E"/>
    <w:rsid w:val="00DE1FC9"/>
    <w:rsid w:val="00DE3073"/>
    <w:rsid w:val="00E259D2"/>
    <w:rsid w:val="00E334F3"/>
    <w:rsid w:val="00E52A7F"/>
    <w:rsid w:val="00E57D65"/>
    <w:rsid w:val="00E81440"/>
    <w:rsid w:val="00E8660A"/>
    <w:rsid w:val="00E97BD9"/>
    <w:rsid w:val="00EA33CB"/>
    <w:rsid w:val="00EB1017"/>
    <w:rsid w:val="00ED4018"/>
    <w:rsid w:val="00ED62F5"/>
    <w:rsid w:val="00EE384F"/>
    <w:rsid w:val="00F80A14"/>
    <w:rsid w:val="00F97247"/>
    <w:rsid w:val="00FD2CF9"/>
    <w:rsid w:val="00FE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25B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8E125B"/>
    <w:pPr>
      <w:keepNext/>
      <w:tabs>
        <w:tab w:val="num" w:pos="432"/>
      </w:tabs>
      <w:ind w:left="432" w:hanging="432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8E125B"/>
    <w:pPr>
      <w:keepNext/>
      <w:tabs>
        <w:tab w:val="num" w:pos="576"/>
      </w:tabs>
      <w:ind w:left="576" w:hanging="576"/>
      <w:jc w:val="center"/>
      <w:outlineLvl w:val="1"/>
    </w:pPr>
    <w:rPr>
      <w:bCs/>
      <w:sz w:val="24"/>
    </w:rPr>
  </w:style>
  <w:style w:type="paragraph" w:styleId="Ttulo3">
    <w:name w:val="heading 3"/>
    <w:basedOn w:val="Normal"/>
    <w:next w:val="Normal"/>
    <w:qFormat/>
    <w:rsid w:val="008E125B"/>
    <w:pPr>
      <w:keepNext/>
      <w:tabs>
        <w:tab w:val="num" w:pos="720"/>
      </w:tabs>
      <w:spacing w:before="120" w:after="120"/>
      <w:ind w:left="720" w:hanging="720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qFormat/>
    <w:rsid w:val="008E125B"/>
    <w:pPr>
      <w:keepNext/>
      <w:tabs>
        <w:tab w:val="num" w:pos="864"/>
      </w:tabs>
      <w:ind w:left="864" w:hanging="864"/>
      <w:jc w:val="center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8E125B"/>
    <w:pPr>
      <w:keepNext/>
      <w:tabs>
        <w:tab w:val="num" w:pos="1008"/>
      </w:tabs>
      <w:spacing w:before="120" w:after="120"/>
      <w:ind w:left="1008" w:hanging="1008"/>
      <w:outlineLvl w:val="4"/>
    </w:pPr>
    <w:rPr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8E125B"/>
    <w:rPr>
      <w:rFonts w:ascii="Symbol" w:hAnsi="Symbol"/>
      <w:color w:val="000080"/>
    </w:rPr>
  </w:style>
  <w:style w:type="character" w:customStyle="1" w:styleId="WW8Num3z0">
    <w:name w:val="WW8Num3z0"/>
    <w:rsid w:val="008E125B"/>
    <w:rPr>
      <w:rFonts w:ascii="Symbol" w:hAnsi="Symbol"/>
    </w:rPr>
  </w:style>
  <w:style w:type="character" w:customStyle="1" w:styleId="WW8Num3z1">
    <w:name w:val="WW8Num3z1"/>
    <w:rsid w:val="008E125B"/>
    <w:rPr>
      <w:rFonts w:ascii="Courier New" w:hAnsi="Courier New" w:cs="Courier New"/>
    </w:rPr>
  </w:style>
  <w:style w:type="character" w:customStyle="1" w:styleId="WW8Num3z2">
    <w:name w:val="WW8Num3z2"/>
    <w:rsid w:val="008E125B"/>
    <w:rPr>
      <w:rFonts w:ascii="Wingdings" w:hAnsi="Wingdings"/>
    </w:rPr>
  </w:style>
  <w:style w:type="character" w:customStyle="1" w:styleId="WW8Num4z0">
    <w:name w:val="WW8Num4z0"/>
    <w:rsid w:val="008E125B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8E125B"/>
    <w:rPr>
      <w:rFonts w:ascii="Courier New" w:hAnsi="Courier New"/>
    </w:rPr>
  </w:style>
  <w:style w:type="character" w:customStyle="1" w:styleId="WW8Num4z2">
    <w:name w:val="WW8Num4z2"/>
    <w:rsid w:val="008E125B"/>
    <w:rPr>
      <w:rFonts w:ascii="Wingdings" w:hAnsi="Wingdings"/>
    </w:rPr>
  </w:style>
  <w:style w:type="character" w:customStyle="1" w:styleId="WW8Num4z3">
    <w:name w:val="WW8Num4z3"/>
    <w:rsid w:val="008E125B"/>
    <w:rPr>
      <w:rFonts w:ascii="Symbol" w:hAnsi="Symbol"/>
    </w:rPr>
  </w:style>
  <w:style w:type="character" w:customStyle="1" w:styleId="WW8Num5z0">
    <w:name w:val="WW8Num5z0"/>
    <w:rsid w:val="008E125B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8E125B"/>
    <w:rPr>
      <w:rFonts w:ascii="Courier New" w:hAnsi="Courier New"/>
    </w:rPr>
  </w:style>
  <w:style w:type="character" w:customStyle="1" w:styleId="WW8Num5z2">
    <w:name w:val="WW8Num5z2"/>
    <w:rsid w:val="008E125B"/>
    <w:rPr>
      <w:rFonts w:ascii="Wingdings" w:hAnsi="Wingdings"/>
    </w:rPr>
  </w:style>
  <w:style w:type="character" w:customStyle="1" w:styleId="WW8Num5z3">
    <w:name w:val="WW8Num5z3"/>
    <w:rsid w:val="008E125B"/>
    <w:rPr>
      <w:rFonts w:ascii="Symbol" w:hAnsi="Symbol"/>
    </w:rPr>
  </w:style>
  <w:style w:type="character" w:customStyle="1" w:styleId="WW8Num7z0">
    <w:name w:val="WW8Num7z0"/>
    <w:rsid w:val="008E125B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8E125B"/>
    <w:rPr>
      <w:rFonts w:ascii="Courier New" w:hAnsi="Courier New"/>
    </w:rPr>
  </w:style>
  <w:style w:type="character" w:customStyle="1" w:styleId="WW8Num7z2">
    <w:name w:val="WW8Num7z2"/>
    <w:rsid w:val="008E125B"/>
    <w:rPr>
      <w:rFonts w:ascii="Wingdings" w:hAnsi="Wingdings"/>
    </w:rPr>
  </w:style>
  <w:style w:type="character" w:customStyle="1" w:styleId="WW8Num7z3">
    <w:name w:val="WW8Num7z3"/>
    <w:rsid w:val="008E125B"/>
    <w:rPr>
      <w:rFonts w:ascii="Symbol" w:hAnsi="Symbol"/>
    </w:rPr>
  </w:style>
  <w:style w:type="character" w:customStyle="1" w:styleId="WW8Num8z0">
    <w:name w:val="WW8Num8z0"/>
    <w:rsid w:val="008E125B"/>
    <w:rPr>
      <w:rFonts w:ascii="Wingdings" w:hAnsi="Wingdings"/>
    </w:rPr>
  </w:style>
  <w:style w:type="character" w:customStyle="1" w:styleId="WW8Num9z0">
    <w:name w:val="WW8Num9z0"/>
    <w:rsid w:val="008E125B"/>
    <w:rPr>
      <w:rFonts w:ascii="Symbol" w:hAnsi="Symbol"/>
    </w:rPr>
  </w:style>
  <w:style w:type="character" w:customStyle="1" w:styleId="WW8Num9z1">
    <w:name w:val="WW8Num9z1"/>
    <w:rsid w:val="008E125B"/>
    <w:rPr>
      <w:rFonts w:ascii="Courier New" w:hAnsi="Courier New" w:cs="Courier New"/>
    </w:rPr>
  </w:style>
  <w:style w:type="character" w:customStyle="1" w:styleId="WW8Num9z2">
    <w:name w:val="WW8Num9z2"/>
    <w:rsid w:val="008E125B"/>
    <w:rPr>
      <w:rFonts w:ascii="Wingdings" w:hAnsi="Wingdings"/>
    </w:rPr>
  </w:style>
  <w:style w:type="character" w:customStyle="1" w:styleId="WW8Num11z0">
    <w:name w:val="WW8Num11z0"/>
    <w:rsid w:val="008E125B"/>
    <w:rPr>
      <w:b/>
    </w:rPr>
  </w:style>
  <w:style w:type="character" w:customStyle="1" w:styleId="WW8Num12z0">
    <w:name w:val="WW8Num12z0"/>
    <w:rsid w:val="008E125B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8E125B"/>
    <w:rPr>
      <w:rFonts w:ascii="Courier New" w:hAnsi="Courier New"/>
    </w:rPr>
  </w:style>
  <w:style w:type="character" w:customStyle="1" w:styleId="WW8Num12z2">
    <w:name w:val="WW8Num12z2"/>
    <w:rsid w:val="008E125B"/>
    <w:rPr>
      <w:rFonts w:ascii="Wingdings" w:hAnsi="Wingdings"/>
    </w:rPr>
  </w:style>
  <w:style w:type="character" w:customStyle="1" w:styleId="WW8Num12z3">
    <w:name w:val="WW8Num12z3"/>
    <w:rsid w:val="008E125B"/>
    <w:rPr>
      <w:rFonts w:ascii="Symbol" w:hAnsi="Symbol"/>
    </w:rPr>
  </w:style>
  <w:style w:type="character" w:customStyle="1" w:styleId="WW8Num13z0">
    <w:name w:val="WW8Num13z0"/>
    <w:rsid w:val="008E125B"/>
    <w:rPr>
      <w:rFonts w:ascii="Times New Roman" w:eastAsia="Times New Roman" w:hAnsi="Times New Roman" w:cs="Times New Roman"/>
    </w:rPr>
  </w:style>
  <w:style w:type="character" w:customStyle="1" w:styleId="WW8Num14z0">
    <w:name w:val="WW8Num14z0"/>
    <w:rsid w:val="008E125B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8E125B"/>
    <w:rPr>
      <w:rFonts w:ascii="Courier New" w:hAnsi="Courier New"/>
    </w:rPr>
  </w:style>
  <w:style w:type="character" w:customStyle="1" w:styleId="WW8Num14z2">
    <w:name w:val="WW8Num14z2"/>
    <w:rsid w:val="008E125B"/>
    <w:rPr>
      <w:rFonts w:ascii="Wingdings" w:hAnsi="Wingdings"/>
    </w:rPr>
  </w:style>
  <w:style w:type="character" w:customStyle="1" w:styleId="WW8Num14z3">
    <w:name w:val="WW8Num14z3"/>
    <w:rsid w:val="008E125B"/>
    <w:rPr>
      <w:rFonts w:ascii="Symbol" w:hAnsi="Symbol"/>
    </w:rPr>
  </w:style>
  <w:style w:type="character" w:customStyle="1" w:styleId="WW8Num15z0">
    <w:name w:val="WW8Num15z0"/>
    <w:rsid w:val="008E125B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8E125B"/>
    <w:rPr>
      <w:rFonts w:ascii="Courier New" w:hAnsi="Courier New"/>
    </w:rPr>
  </w:style>
  <w:style w:type="character" w:customStyle="1" w:styleId="WW8Num15z2">
    <w:name w:val="WW8Num15z2"/>
    <w:rsid w:val="008E125B"/>
    <w:rPr>
      <w:rFonts w:ascii="Wingdings" w:hAnsi="Wingdings"/>
    </w:rPr>
  </w:style>
  <w:style w:type="character" w:customStyle="1" w:styleId="WW8Num15z3">
    <w:name w:val="WW8Num15z3"/>
    <w:rsid w:val="008E125B"/>
    <w:rPr>
      <w:rFonts w:ascii="Symbol" w:hAnsi="Symbol"/>
    </w:rPr>
  </w:style>
  <w:style w:type="character" w:customStyle="1" w:styleId="WW8NumSt1z0">
    <w:name w:val="WW8NumSt1z0"/>
    <w:rsid w:val="008E125B"/>
    <w:rPr>
      <w:rFonts w:ascii="Bookman Old Style" w:hAnsi="Bookman Old Style"/>
      <w:sz w:val="48"/>
    </w:rPr>
  </w:style>
  <w:style w:type="character" w:customStyle="1" w:styleId="Fontepargpadro1">
    <w:name w:val="Fonte parág. padrão1"/>
    <w:rsid w:val="008E125B"/>
  </w:style>
  <w:style w:type="character" w:styleId="Hyperlink">
    <w:name w:val="Hyperlink"/>
    <w:basedOn w:val="Fontepargpadro1"/>
    <w:rsid w:val="008E125B"/>
    <w:rPr>
      <w:rFonts w:ascii="Verdana" w:hAnsi="Verdana"/>
      <w:b w:val="0"/>
      <w:bCs w:val="0"/>
      <w:strike w:val="0"/>
      <w:dstrike w:val="0"/>
      <w:color w:val="0000DD"/>
      <w:sz w:val="15"/>
      <w:szCs w:val="15"/>
      <w:u w:val="none"/>
    </w:rPr>
  </w:style>
  <w:style w:type="paragraph" w:customStyle="1" w:styleId="Ttulo10">
    <w:name w:val="Título1"/>
    <w:basedOn w:val="Normal"/>
    <w:next w:val="Corpodetexto"/>
    <w:rsid w:val="008E125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8E125B"/>
    <w:pPr>
      <w:pBdr>
        <w:top w:val="single" w:sz="8" w:space="1" w:color="000000"/>
        <w:bottom w:val="single" w:sz="8" w:space="1" w:color="000000"/>
      </w:pBdr>
      <w:jc w:val="both"/>
    </w:pPr>
    <w:rPr>
      <w:sz w:val="24"/>
    </w:rPr>
  </w:style>
  <w:style w:type="paragraph" w:styleId="Lista">
    <w:name w:val="List"/>
    <w:basedOn w:val="Corpodetexto"/>
    <w:rsid w:val="008E125B"/>
    <w:rPr>
      <w:rFonts w:cs="Tahoma"/>
    </w:rPr>
  </w:style>
  <w:style w:type="paragraph" w:customStyle="1" w:styleId="Legenda1">
    <w:name w:val="Legenda1"/>
    <w:basedOn w:val="Normal"/>
    <w:rsid w:val="008E125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8E125B"/>
    <w:pPr>
      <w:suppressLineNumbers/>
    </w:pPr>
    <w:rPr>
      <w:rFonts w:cs="Tahoma"/>
    </w:rPr>
  </w:style>
  <w:style w:type="paragraph" w:styleId="Cabealho">
    <w:name w:val="header"/>
    <w:basedOn w:val="Normal"/>
    <w:rsid w:val="008E125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E125B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rsid w:val="008E125B"/>
    <w:pPr>
      <w:jc w:val="center"/>
    </w:pPr>
    <w:rPr>
      <w:b/>
      <w:sz w:val="24"/>
    </w:rPr>
  </w:style>
  <w:style w:type="paragraph" w:styleId="Subttulo">
    <w:name w:val="Subtitle"/>
    <w:basedOn w:val="Ttulo10"/>
    <w:next w:val="Corpodetexto"/>
    <w:qFormat/>
    <w:rsid w:val="008E125B"/>
    <w:pPr>
      <w:jc w:val="center"/>
    </w:pPr>
    <w:rPr>
      <w:i/>
      <w:iCs/>
    </w:rPr>
  </w:style>
  <w:style w:type="paragraph" w:styleId="Textodebalo">
    <w:name w:val="Balloon Text"/>
    <w:basedOn w:val="Normal"/>
    <w:rsid w:val="008E125B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rsid w:val="008E125B"/>
    <w:pPr>
      <w:jc w:val="both"/>
    </w:pPr>
    <w:rPr>
      <w:rFonts w:ascii="Arial" w:hAnsi="Arial" w:cs="Arial"/>
      <w:bCs/>
      <w:sz w:val="24"/>
      <w:szCs w:val="24"/>
    </w:rPr>
  </w:style>
  <w:style w:type="paragraph" w:customStyle="1" w:styleId="Contedodetabela">
    <w:name w:val="Conteúdo de tabela"/>
    <w:basedOn w:val="Normal"/>
    <w:rsid w:val="008E125B"/>
    <w:pPr>
      <w:suppressLineNumbers/>
    </w:pPr>
  </w:style>
  <w:style w:type="paragraph" w:customStyle="1" w:styleId="Ttulodetabela">
    <w:name w:val="Título de tabela"/>
    <w:basedOn w:val="Contedodetabela"/>
    <w:rsid w:val="008E125B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rsid w:val="008E125B"/>
  </w:style>
  <w:style w:type="table" w:styleId="Tabelacomgrade">
    <w:name w:val="Table Grid"/>
    <w:basedOn w:val="Tabelanormal"/>
    <w:uiPriority w:val="59"/>
    <w:rsid w:val="004945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946DB"/>
    <w:pPr>
      <w:suppressAutoHyphens w:val="0"/>
      <w:ind w:left="720"/>
      <w:contextualSpacing/>
    </w:pPr>
    <w:rPr>
      <w:sz w:val="24"/>
      <w:szCs w:val="24"/>
      <w:lang w:eastAsia="pt-BR"/>
    </w:rPr>
  </w:style>
  <w:style w:type="character" w:customStyle="1" w:styleId="prodnome1">
    <w:name w:val="prodnome1"/>
    <w:basedOn w:val="Fontepargpadro"/>
    <w:rsid w:val="00B429C8"/>
    <w:rPr>
      <w:rFonts w:ascii="Verdana" w:hAnsi="Verdana" w:hint="default"/>
      <w:b/>
      <w:bCs/>
      <w:color w:val="333333"/>
      <w:sz w:val="14"/>
      <w:szCs w:val="14"/>
    </w:rPr>
  </w:style>
  <w:style w:type="character" w:customStyle="1" w:styleId="RodapChar">
    <w:name w:val="Rodapé Char"/>
    <w:basedOn w:val="Fontepargpadro"/>
    <w:link w:val="Rodap"/>
    <w:uiPriority w:val="99"/>
    <w:rsid w:val="00E259D2"/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</vt:lpstr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</dc:title>
  <dc:creator>Viviane Ribeiro de Siqueira</dc:creator>
  <cp:keywords>TG</cp:keywords>
  <cp:lastModifiedBy>viviane</cp:lastModifiedBy>
  <cp:revision>4</cp:revision>
  <cp:lastPrinted>2011-05-31T20:53:00Z</cp:lastPrinted>
  <dcterms:created xsi:type="dcterms:W3CDTF">2015-03-27T16:26:00Z</dcterms:created>
  <dcterms:modified xsi:type="dcterms:W3CDTF">2015-03-27T16:26:00Z</dcterms:modified>
</cp:coreProperties>
</file>